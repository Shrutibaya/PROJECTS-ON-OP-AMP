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6C0B57" w:rsidRDefault="000D02A0" w:rsidP="009679BF">
      <w:pPr>
        <w:pStyle w:val="Heading1"/>
      </w:pPr>
      <w:r>
        <w:t xml:space="preserve">                                     </w:t>
      </w:r>
      <w:bookmarkStart w:id="0" w:name="_GoBack"/>
      <w:bookmarkEnd w:id="0"/>
      <w:r w:rsidR="006C0B57">
        <w:t>PROJECTS ON OP AMP</w:t>
      </w:r>
    </w:p>
    <w:p w:rsidR="006C0B57" w:rsidRPr="009679BF" w:rsidRDefault="00E34841" w:rsidP="009679BF">
      <w:pPr>
        <w:rPr>
          <w:sz w:val="52"/>
          <w:szCs w:val="52"/>
        </w:rPr>
      </w:pPr>
      <w:r w:rsidRPr="009679BF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r w:rsidR="007C7941" w:rsidRPr="009679BF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FIRE ALARM</w:t>
      </w:r>
      <w:r w:rsidR="006C0B57" w:rsidRPr="009679BF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USING OP AMP</w:t>
      </w:r>
    </w:p>
    <w:p w:rsidR="00B242DB" w:rsidRDefault="001467B8" w:rsidP="006C0B57">
      <w:pPr>
        <w:rPr>
          <w:sz w:val="40"/>
          <w:szCs w:val="40"/>
        </w:rPr>
      </w:pPr>
      <w:r w:rsidRPr="00B242DB"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AIM:</w:t>
      </w:r>
      <w:r>
        <w:rPr>
          <w:sz w:val="40"/>
          <w:szCs w:val="40"/>
        </w:rPr>
        <w:t xml:space="preserve"> </w:t>
      </w:r>
    </w:p>
    <w:p w:rsidR="006C0B57" w:rsidRDefault="00B242DB" w:rsidP="006C0B57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1467B8" w:rsidRPr="00B242DB">
        <w:rPr>
          <w:sz w:val="24"/>
          <w:szCs w:val="24"/>
        </w:rPr>
        <w:t>To make fire alarm using op-amp.</w:t>
      </w:r>
    </w:p>
    <w:p w:rsidR="006C0B57" w:rsidRPr="00B242DB" w:rsidRDefault="006C0B57" w:rsidP="006C0B57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B242DB"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APPARATUS REQUIRED:</w:t>
      </w:r>
    </w:p>
    <w:p w:rsidR="006C0B57" w:rsidRPr="00B242DB" w:rsidRDefault="001467B8" w:rsidP="006C0B57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242DB">
        <w:rPr>
          <w:sz w:val="24"/>
          <w:szCs w:val="24"/>
        </w:rPr>
        <w:t>Ic-741</w:t>
      </w:r>
    </w:p>
    <w:p w:rsidR="006C0B57" w:rsidRPr="00B242DB" w:rsidRDefault="001467B8" w:rsidP="006C0B57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B242DB">
        <w:rPr>
          <w:sz w:val="24"/>
          <w:szCs w:val="24"/>
        </w:rPr>
        <w:t>Buzzler</w:t>
      </w:r>
      <w:proofErr w:type="spellEnd"/>
    </w:p>
    <w:p w:rsidR="006C0B57" w:rsidRPr="00B242DB" w:rsidRDefault="001467B8" w:rsidP="006C0B57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242DB">
        <w:rPr>
          <w:sz w:val="24"/>
          <w:szCs w:val="24"/>
        </w:rPr>
        <w:t>Resistors(10k,10k,220k)</w:t>
      </w:r>
    </w:p>
    <w:p w:rsidR="006C0B57" w:rsidRPr="00B242DB" w:rsidRDefault="001467B8" w:rsidP="006C0B57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242DB">
        <w:rPr>
          <w:sz w:val="24"/>
          <w:szCs w:val="24"/>
        </w:rPr>
        <w:t xml:space="preserve">Voltage </w:t>
      </w:r>
      <w:proofErr w:type="spellStart"/>
      <w:r w:rsidRPr="00B242DB">
        <w:rPr>
          <w:sz w:val="24"/>
          <w:szCs w:val="24"/>
        </w:rPr>
        <w:t>Reguator</w:t>
      </w:r>
      <w:proofErr w:type="spellEnd"/>
      <w:r w:rsidRPr="00B242DB">
        <w:rPr>
          <w:sz w:val="24"/>
          <w:szCs w:val="24"/>
        </w:rPr>
        <w:t>(20k)</w:t>
      </w:r>
    </w:p>
    <w:p w:rsidR="007C3CBC" w:rsidRPr="00B242DB" w:rsidRDefault="001467B8" w:rsidP="006C0B57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242DB">
        <w:rPr>
          <w:sz w:val="24"/>
          <w:szCs w:val="24"/>
        </w:rPr>
        <w:t>Diode</w:t>
      </w:r>
    </w:p>
    <w:p w:rsidR="007C3CBC" w:rsidRPr="00B242DB" w:rsidRDefault="001467B8" w:rsidP="006C0B57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242DB">
        <w:rPr>
          <w:sz w:val="24"/>
          <w:szCs w:val="24"/>
        </w:rPr>
        <w:t>Power Supply(Battery 9v)</w:t>
      </w:r>
    </w:p>
    <w:p w:rsidR="007C3CBC" w:rsidRPr="00B242DB" w:rsidRDefault="001467B8" w:rsidP="006C0B57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242DB">
        <w:rPr>
          <w:sz w:val="24"/>
          <w:szCs w:val="24"/>
        </w:rPr>
        <w:t>Bread-Board</w:t>
      </w:r>
    </w:p>
    <w:p w:rsidR="001467B8" w:rsidRPr="00B242DB" w:rsidRDefault="001467B8" w:rsidP="001467B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242DB">
        <w:rPr>
          <w:sz w:val="24"/>
          <w:szCs w:val="24"/>
        </w:rPr>
        <w:t>Thermistor</w:t>
      </w:r>
    </w:p>
    <w:p w:rsidR="00766215" w:rsidRDefault="00766215" w:rsidP="00766215">
      <w:pPr>
        <w:pStyle w:val="NormalWeb"/>
      </w:pPr>
      <w:r>
        <w:rPr>
          <w:noProof/>
        </w:rPr>
        <w:drawing>
          <wp:inline distT="0" distB="0" distL="0" distR="0" wp14:anchorId="049680BB" wp14:editId="1CD53B83">
            <wp:extent cx="4495800" cy="4352925"/>
            <wp:effectExtent l="0" t="4763" r="0" b="0"/>
            <wp:docPr id="2" name="Picture 2" descr="C:\Users\MY PC\Downloads\WhatsApp Image 2024-12-12 at 6.36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 PC\Downloads\WhatsApp Image 2024-12-12 at 6.36.2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1" b="9872"/>
                    <a:stretch/>
                  </pic:blipFill>
                  <pic:spPr bwMode="auto">
                    <a:xfrm rot="16200000">
                      <a:off x="0" y="0"/>
                      <a:ext cx="44958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7B8" w:rsidRDefault="001467B8" w:rsidP="00766215">
      <w:pPr>
        <w:pStyle w:val="NormalWeb"/>
      </w:pPr>
      <w:r>
        <w:t xml:space="preserve">          </w:t>
      </w:r>
      <w:r w:rsidR="00B242DB">
        <w:t xml:space="preserve">       </w:t>
      </w:r>
      <w:r>
        <w:t>Circuit of FIRE ALARM using op amp</w:t>
      </w:r>
    </w:p>
    <w:p w:rsidR="00B242DB" w:rsidRPr="00B242DB" w:rsidRDefault="00B242DB" w:rsidP="00B242DB">
      <w:pPr>
        <w:pStyle w:val="Heading3"/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B242DB">
        <w:rPr>
          <w:rStyle w:val="Strong"/>
          <w:b w:val="0"/>
          <w:bCs w:val="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Circuit Design</w:t>
      </w:r>
    </w:p>
    <w:p w:rsidR="00B242DB" w:rsidRPr="00E34841" w:rsidRDefault="00B242DB" w:rsidP="00B242DB">
      <w:pPr>
        <w:pStyle w:val="Heading4"/>
        <w:rPr>
          <w:i w:val="0"/>
          <w:iCs w:val="0"/>
          <w:sz w:val="28"/>
          <w:szCs w:val="28"/>
        </w:rPr>
      </w:pPr>
      <w:r w:rsidRPr="00E34841">
        <w:rPr>
          <w:i w:val="0"/>
          <w:iCs w:val="0"/>
          <w:sz w:val="28"/>
          <w:szCs w:val="28"/>
        </w:rPr>
        <w:t xml:space="preserve">1. </w:t>
      </w:r>
      <w:r w:rsidRPr="00E34841">
        <w:rPr>
          <w:rStyle w:val="Strong"/>
          <w:b w:val="0"/>
          <w:bCs w:val="0"/>
          <w:i w:val="0"/>
          <w:iCs w:val="0"/>
          <w:sz w:val="28"/>
          <w:szCs w:val="28"/>
        </w:rPr>
        <w:t>Sensor Configuration</w:t>
      </w:r>
    </w:p>
    <w:p w:rsidR="00B242DB" w:rsidRPr="00E34841" w:rsidRDefault="00B242DB" w:rsidP="00B242DB">
      <w:pPr>
        <w:numPr>
          <w:ilvl w:val="0"/>
          <w:numId w:val="30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 xml:space="preserve">If using a </w:t>
      </w:r>
      <w:r w:rsidRPr="00E34841">
        <w:rPr>
          <w:rStyle w:val="Strong"/>
          <w:sz w:val="28"/>
          <w:szCs w:val="28"/>
        </w:rPr>
        <w:t>thermistor</w:t>
      </w:r>
      <w:r w:rsidRPr="00E34841">
        <w:rPr>
          <w:sz w:val="28"/>
          <w:szCs w:val="28"/>
        </w:rPr>
        <w:t>, create a voltage divider. The resistance of the thermistor changes with temperature, providing a voltage proportional to the heat level.</w:t>
      </w:r>
    </w:p>
    <w:p w:rsidR="00B242DB" w:rsidRPr="00E34841" w:rsidRDefault="00B242DB" w:rsidP="00B242DB">
      <w:pPr>
        <w:pStyle w:val="Heading4"/>
        <w:rPr>
          <w:i w:val="0"/>
          <w:iCs w:val="0"/>
          <w:sz w:val="28"/>
          <w:szCs w:val="28"/>
        </w:rPr>
      </w:pPr>
      <w:r w:rsidRPr="00E34841">
        <w:rPr>
          <w:i w:val="0"/>
          <w:iCs w:val="0"/>
          <w:sz w:val="28"/>
          <w:szCs w:val="28"/>
        </w:rPr>
        <w:t xml:space="preserve">2. </w:t>
      </w:r>
      <w:r w:rsidRPr="00E34841">
        <w:rPr>
          <w:rStyle w:val="Strong"/>
          <w:b w:val="0"/>
          <w:bCs w:val="0"/>
          <w:i w:val="0"/>
          <w:iCs w:val="0"/>
          <w:sz w:val="28"/>
          <w:szCs w:val="28"/>
        </w:rPr>
        <w:t>Op-Amp as Comparator</w:t>
      </w:r>
    </w:p>
    <w:p w:rsidR="00B242DB" w:rsidRPr="00E34841" w:rsidRDefault="00B242DB" w:rsidP="00B242DB">
      <w:pPr>
        <w:numPr>
          <w:ilvl w:val="0"/>
          <w:numId w:val="31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>Configure the op-amp as a comparator.</w:t>
      </w:r>
    </w:p>
    <w:p w:rsidR="00B242DB" w:rsidRPr="00E34841" w:rsidRDefault="00B242DB" w:rsidP="00B242DB">
      <w:pPr>
        <w:numPr>
          <w:ilvl w:val="0"/>
          <w:numId w:val="31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>Connect the sensor's output to one input non-inverting of the op-amp.</w:t>
      </w:r>
    </w:p>
    <w:p w:rsidR="00B242DB" w:rsidRPr="00E34841" w:rsidRDefault="00B242DB" w:rsidP="00B242DB">
      <w:pPr>
        <w:numPr>
          <w:ilvl w:val="0"/>
          <w:numId w:val="31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>Use a potentiometer to set a reference voltage on the other input. This voltage represents the threshold for triggering the alarm.</w:t>
      </w:r>
    </w:p>
    <w:p w:rsidR="00B242DB" w:rsidRPr="00E34841" w:rsidRDefault="00B242DB" w:rsidP="00B242DB">
      <w:pPr>
        <w:pStyle w:val="Heading4"/>
        <w:rPr>
          <w:i w:val="0"/>
          <w:iCs w:val="0"/>
          <w:sz w:val="28"/>
          <w:szCs w:val="28"/>
        </w:rPr>
      </w:pPr>
      <w:r w:rsidRPr="00E34841">
        <w:rPr>
          <w:i w:val="0"/>
          <w:iCs w:val="0"/>
          <w:sz w:val="28"/>
          <w:szCs w:val="28"/>
        </w:rPr>
        <w:t xml:space="preserve">3. </w:t>
      </w:r>
      <w:r w:rsidRPr="00E34841">
        <w:rPr>
          <w:rStyle w:val="Strong"/>
          <w:b w:val="0"/>
          <w:bCs w:val="0"/>
          <w:i w:val="0"/>
          <w:iCs w:val="0"/>
          <w:sz w:val="28"/>
          <w:szCs w:val="28"/>
        </w:rPr>
        <w:t>Output Stage</w:t>
      </w:r>
    </w:p>
    <w:p w:rsidR="00B242DB" w:rsidRPr="00E34841" w:rsidRDefault="00B242DB" w:rsidP="00B242DB">
      <w:pPr>
        <w:numPr>
          <w:ilvl w:val="0"/>
          <w:numId w:val="32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>The op-amp's output drives activates the transistor to control a buzzer.</w:t>
      </w:r>
    </w:p>
    <w:p w:rsidR="00B242DB" w:rsidRPr="00E34841" w:rsidRDefault="00B242DB" w:rsidP="00B242DB">
      <w:pPr>
        <w:numPr>
          <w:ilvl w:val="0"/>
          <w:numId w:val="32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>If the sensor output exceeds the reference voltage, the op-amp's output goes high, triggering the alarm.</w:t>
      </w:r>
    </w:p>
    <w:p w:rsidR="00B242DB" w:rsidRPr="00E34841" w:rsidRDefault="00B242DB" w:rsidP="00766215">
      <w:pPr>
        <w:pStyle w:val="NormalWeb"/>
        <w:rPr>
          <w:sz w:val="28"/>
          <w:szCs w:val="28"/>
        </w:rPr>
      </w:pPr>
    </w:p>
    <w:p w:rsidR="00B242DB" w:rsidRPr="00B242DB" w:rsidRDefault="00B242DB" w:rsidP="00B242DB">
      <w:pPr>
        <w:pStyle w:val="Heading3"/>
        <w:rPr>
          <w:sz w:val="40"/>
          <w:szCs w:val="40"/>
        </w:rPr>
      </w:pPr>
      <w:r w:rsidRPr="00B242DB">
        <w:rPr>
          <w:rStyle w:val="Strong"/>
          <w:b w:val="0"/>
          <w:bCs w:val="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Circuit Connections</w:t>
      </w:r>
    </w:p>
    <w:p w:rsidR="00B242DB" w:rsidRPr="00E34841" w:rsidRDefault="00B242DB" w:rsidP="00B242DB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E34841">
        <w:rPr>
          <w:rStyle w:val="Strong"/>
          <w:rFonts w:eastAsiaTheme="majorEastAsia"/>
          <w:sz w:val="28"/>
          <w:szCs w:val="28"/>
        </w:rPr>
        <w:t>Thermistor Voltage Divider:</w:t>
      </w:r>
    </w:p>
    <w:p w:rsidR="00B242DB" w:rsidRPr="00E34841" w:rsidRDefault="00B242DB" w:rsidP="00B242DB">
      <w:pPr>
        <w:numPr>
          <w:ilvl w:val="1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>Connect one terminal of the thermistor to the positive supply.</w:t>
      </w:r>
    </w:p>
    <w:p w:rsidR="00B242DB" w:rsidRPr="00E34841" w:rsidRDefault="00B242DB" w:rsidP="00B242DB">
      <w:pPr>
        <w:numPr>
          <w:ilvl w:val="1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>Connect the other terminal to a resistor and then to the ground.</w:t>
      </w:r>
    </w:p>
    <w:p w:rsidR="00B242DB" w:rsidRPr="00E34841" w:rsidRDefault="00B242DB" w:rsidP="00B242DB">
      <w:pPr>
        <w:numPr>
          <w:ilvl w:val="1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>Measure the voltage at the junction of the thermistor and resistor as the input.</w:t>
      </w:r>
    </w:p>
    <w:p w:rsidR="00B242DB" w:rsidRPr="00E34841" w:rsidRDefault="00B242DB" w:rsidP="00B242DB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E34841">
        <w:rPr>
          <w:rStyle w:val="Strong"/>
          <w:rFonts w:eastAsiaTheme="majorEastAsia"/>
          <w:sz w:val="28"/>
          <w:szCs w:val="28"/>
        </w:rPr>
        <w:t>Op-Amp:</w:t>
      </w:r>
    </w:p>
    <w:p w:rsidR="00B242DB" w:rsidRPr="00E34841" w:rsidRDefault="00B242DB" w:rsidP="00B242DB">
      <w:pPr>
        <w:numPr>
          <w:ilvl w:val="1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>Connect the sensor output to the inverting (-) input of the op-amp.</w:t>
      </w:r>
    </w:p>
    <w:p w:rsidR="00B242DB" w:rsidRPr="00E34841" w:rsidRDefault="00B242DB" w:rsidP="00B242DB">
      <w:pPr>
        <w:numPr>
          <w:ilvl w:val="1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>Connect the reference voltage (from a potentiometer) to the non-inverting (+) input.</w:t>
      </w:r>
    </w:p>
    <w:p w:rsidR="00B242DB" w:rsidRPr="00E34841" w:rsidRDefault="00B242DB" w:rsidP="00B242DB">
      <w:pPr>
        <w:numPr>
          <w:ilvl w:val="1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>Connect the op-amp's output to an LED or the base of a transistor.</w:t>
      </w:r>
    </w:p>
    <w:p w:rsidR="00B242DB" w:rsidRPr="00E34841" w:rsidRDefault="00B242DB" w:rsidP="00B242DB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E34841">
        <w:rPr>
          <w:rStyle w:val="Strong"/>
          <w:rFonts w:eastAsiaTheme="majorEastAsia"/>
          <w:sz w:val="28"/>
          <w:szCs w:val="28"/>
        </w:rPr>
        <w:t>Output Device:</w:t>
      </w:r>
    </w:p>
    <w:p w:rsidR="00B242DB" w:rsidRPr="00E34841" w:rsidRDefault="00B242DB" w:rsidP="00B242DB">
      <w:pPr>
        <w:numPr>
          <w:ilvl w:val="1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>For an LED, use a current-limiting resistor in series.</w:t>
      </w:r>
    </w:p>
    <w:p w:rsidR="00B242DB" w:rsidRPr="00E34841" w:rsidRDefault="00B242DB" w:rsidP="00B242DB">
      <w:pPr>
        <w:numPr>
          <w:ilvl w:val="1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>For a buzzer, connect it to the collector of an NPN transistor, with the emitter connected to the ground.</w:t>
      </w:r>
    </w:p>
    <w:p w:rsidR="00B242DB" w:rsidRPr="00E34841" w:rsidRDefault="00B242DB" w:rsidP="00B242DB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E34841">
        <w:rPr>
          <w:rStyle w:val="Strong"/>
          <w:rFonts w:eastAsiaTheme="majorEastAsia"/>
          <w:sz w:val="28"/>
          <w:szCs w:val="28"/>
        </w:rPr>
        <w:lastRenderedPageBreak/>
        <w:t>Power Supply:</w:t>
      </w:r>
    </w:p>
    <w:p w:rsidR="00B242DB" w:rsidRPr="00E34841" w:rsidRDefault="00B242DB" w:rsidP="00B242DB">
      <w:pPr>
        <w:numPr>
          <w:ilvl w:val="1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>Provide a voltage</w:t>
      </w:r>
      <w:r w:rsidR="00E34841">
        <w:rPr>
          <w:sz w:val="28"/>
          <w:szCs w:val="28"/>
        </w:rPr>
        <w:t xml:space="preserve"> </w:t>
      </w:r>
      <w:r w:rsidR="00035ECD" w:rsidRPr="00E34841">
        <w:rPr>
          <w:sz w:val="28"/>
          <w:szCs w:val="28"/>
        </w:rPr>
        <w:t>of 9 volts</w:t>
      </w:r>
      <w:r w:rsidRPr="00E34841">
        <w:rPr>
          <w:sz w:val="28"/>
          <w:szCs w:val="28"/>
        </w:rPr>
        <w:t xml:space="preserve"> to the op-amp and other components.</w:t>
      </w:r>
    </w:p>
    <w:p w:rsidR="00B242DB" w:rsidRPr="00B242DB" w:rsidRDefault="00B242DB" w:rsidP="00B242DB">
      <w:pPr>
        <w:pStyle w:val="Heading3"/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B242DB">
        <w:rPr>
          <w:rStyle w:val="Strong"/>
          <w:b w:val="0"/>
          <w:bCs w:val="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Working</w:t>
      </w:r>
    </w:p>
    <w:p w:rsidR="00B242DB" w:rsidRPr="00E34841" w:rsidRDefault="00B242DB" w:rsidP="00B242DB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>In normal conditions, the sensor's output voltage is lower than the reference voltage.</w:t>
      </w:r>
    </w:p>
    <w:p w:rsidR="00B242DB" w:rsidRPr="00E34841" w:rsidRDefault="00B242DB" w:rsidP="00B242DB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>When fire is detected (heat or smoke), the sensor's output exceeds the reference voltage.</w:t>
      </w:r>
    </w:p>
    <w:p w:rsidR="001467B8" w:rsidRPr="00E34841" w:rsidRDefault="00B242DB" w:rsidP="001467B8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E34841">
        <w:rPr>
          <w:sz w:val="28"/>
          <w:szCs w:val="28"/>
        </w:rPr>
        <w:t>The op-amp output switches to high, ac</w:t>
      </w:r>
      <w:r w:rsidR="00E34841" w:rsidRPr="00E34841">
        <w:rPr>
          <w:sz w:val="28"/>
          <w:szCs w:val="28"/>
        </w:rPr>
        <w:t>tivating the alarm (LED/buzzer).</w:t>
      </w:r>
    </w:p>
    <w:p w:rsidR="00B242DB" w:rsidRPr="00B242DB" w:rsidRDefault="00B242DB" w:rsidP="00B242D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42DB">
        <w:rPr>
          <w:rFonts w:ascii="Times New Roman" w:eastAsia="Times New Roman" w:hAnsi="Times New Roman" w:cs="Times New Roman"/>
          <w:sz w:val="28"/>
          <w:szCs w:val="28"/>
          <w:lang w:bidi="hi-IN"/>
        </w:rPr>
        <w:t>Adjust the value of the fixed resistor in the thermistor divider to match the sensor's characteristics</w:t>
      </w:r>
      <w:r w:rsidRPr="00B242D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242DB" w:rsidRPr="00E34841" w:rsidRDefault="00B242DB" w:rsidP="00B242DB">
      <w:pPr>
        <w:pStyle w:val="Heading3"/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E34841">
        <w:rPr>
          <w:rStyle w:val="Strong"/>
          <w:b w:val="0"/>
          <w:bCs w:val="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Applications</w:t>
      </w:r>
    </w:p>
    <w:p w:rsidR="00B242DB" w:rsidRPr="00E34841" w:rsidRDefault="00B242DB" w:rsidP="00B242DB">
      <w:pPr>
        <w:numPr>
          <w:ilvl w:val="0"/>
          <w:numId w:val="29"/>
        </w:numPr>
        <w:spacing w:before="100" w:beforeAutospacing="1" w:after="100" w:afterAutospacing="1"/>
        <w:rPr>
          <w:sz w:val="32"/>
          <w:szCs w:val="32"/>
        </w:rPr>
      </w:pPr>
      <w:r w:rsidRPr="00E34841">
        <w:rPr>
          <w:sz w:val="32"/>
          <w:szCs w:val="32"/>
        </w:rPr>
        <w:t>Fire alarm systems for homes and offices.</w:t>
      </w:r>
    </w:p>
    <w:p w:rsidR="00B242DB" w:rsidRPr="00E34841" w:rsidRDefault="00B242DB" w:rsidP="00B242DB">
      <w:pPr>
        <w:numPr>
          <w:ilvl w:val="0"/>
          <w:numId w:val="29"/>
        </w:numPr>
        <w:spacing w:before="100" w:beforeAutospacing="1" w:after="100" w:afterAutospacing="1"/>
        <w:rPr>
          <w:sz w:val="32"/>
          <w:szCs w:val="32"/>
        </w:rPr>
      </w:pPr>
      <w:r w:rsidRPr="00E34841">
        <w:rPr>
          <w:sz w:val="32"/>
          <w:szCs w:val="32"/>
        </w:rPr>
        <w:t>Industrial safety alarms.</w:t>
      </w:r>
    </w:p>
    <w:p w:rsidR="00B242DB" w:rsidRPr="00E34841" w:rsidRDefault="00B242DB" w:rsidP="00B242DB">
      <w:pPr>
        <w:numPr>
          <w:ilvl w:val="0"/>
          <w:numId w:val="29"/>
        </w:numPr>
        <w:spacing w:before="100" w:beforeAutospacing="1" w:after="100" w:afterAutospacing="1"/>
        <w:rPr>
          <w:sz w:val="32"/>
          <w:szCs w:val="32"/>
        </w:rPr>
      </w:pPr>
      <w:r w:rsidRPr="00E34841">
        <w:rPr>
          <w:sz w:val="32"/>
          <w:szCs w:val="32"/>
        </w:rPr>
        <w:t>Heat detection in machinery or equipment.</w:t>
      </w:r>
    </w:p>
    <w:p w:rsidR="00E34841" w:rsidRPr="009679BF" w:rsidRDefault="00E34841" w:rsidP="001467B8">
      <w:pPr>
        <w:rPr>
          <w:sz w:val="40"/>
          <w:szCs w:val="40"/>
        </w:rPr>
      </w:pPr>
    </w:p>
    <w:sectPr w:rsidR="00E34841" w:rsidRPr="0096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BBB3BFD"/>
    <w:multiLevelType w:val="multilevel"/>
    <w:tmpl w:val="30F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1212623"/>
    <w:multiLevelType w:val="multilevel"/>
    <w:tmpl w:val="7E94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51D5A46"/>
    <w:multiLevelType w:val="multilevel"/>
    <w:tmpl w:val="F0E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D560F9"/>
    <w:multiLevelType w:val="hybridMultilevel"/>
    <w:tmpl w:val="2EF02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D545FC"/>
    <w:multiLevelType w:val="multilevel"/>
    <w:tmpl w:val="33247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5C7356B"/>
    <w:multiLevelType w:val="multilevel"/>
    <w:tmpl w:val="1FDC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635D44C0"/>
    <w:multiLevelType w:val="multilevel"/>
    <w:tmpl w:val="8DA2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3016D3"/>
    <w:multiLevelType w:val="hybridMultilevel"/>
    <w:tmpl w:val="A4E68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>
    <w:nsid w:val="7E415897"/>
    <w:multiLevelType w:val="multilevel"/>
    <w:tmpl w:val="BFEE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9"/>
  </w:num>
  <w:num w:numId="5">
    <w:abstractNumId w:val="14"/>
  </w:num>
  <w:num w:numId="6">
    <w:abstractNumId w:val="2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6"/>
  </w:num>
  <w:num w:numId="21">
    <w:abstractNumId w:val="22"/>
  </w:num>
  <w:num w:numId="22">
    <w:abstractNumId w:val="11"/>
  </w:num>
  <w:num w:numId="23">
    <w:abstractNumId w:val="30"/>
  </w:num>
  <w:num w:numId="24">
    <w:abstractNumId w:val="28"/>
  </w:num>
  <w:num w:numId="25">
    <w:abstractNumId w:val="19"/>
  </w:num>
  <w:num w:numId="26">
    <w:abstractNumId w:val="20"/>
  </w:num>
  <w:num w:numId="27">
    <w:abstractNumId w:val="15"/>
  </w:num>
  <w:num w:numId="28">
    <w:abstractNumId w:val="18"/>
  </w:num>
  <w:num w:numId="29">
    <w:abstractNumId w:val="27"/>
  </w:num>
  <w:num w:numId="30">
    <w:abstractNumId w:val="23"/>
  </w:num>
  <w:num w:numId="31">
    <w:abstractNumId w:val="3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57"/>
    <w:rsid w:val="00035ECD"/>
    <w:rsid w:val="000D02A0"/>
    <w:rsid w:val="001467B8"/>
    <w:rsid w:val="00265893"/>
    <w:rsid w:val="003515DD"/>
    <w:rsid w:val="005856AB"/>
    <w:rsid w:val="00645252"/>
    <w:rsid w:val="006C0B57"/>
    <w:rsid w:val="006D3D74"/>
    <w:rsid w:val="00766215"/>
    <w:rsid w:val="007C3CBC"/>
    <w:rsid w:val="007C7941"/>
    <w:rsid w:val="0083569A"/>
    <w:rsid w:val="009679BF"/>
    <w:rsid w:val="00A9204E"/>
    <w:rsid w:val="00B242DB"/>
    <w:rsid w:val="00DF7100"/>
    <w:rsid w:val="00E3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3B338-5475-41B4-B590-35FD3B64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C0B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621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9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1642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</cp:revision>
  <dcterms:created xsi:type="dcterms:W3CDTF">2024-12-12T12:07:00Z</dcterms:created>
  <dcterms:modified xsi:type="dcterms:W3CDTF">2025-03-06T13:27:00Z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